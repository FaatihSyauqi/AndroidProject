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CF247" w14:textId="77777777" w:rsidR="000F7ED4" w:rsidRPr="00725B96" w:rsidRDefault="00725B96" w:rsidP="00725B9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b/>
          <w:color w:val="000000"/>
        </w:rPr>
      </w:pPr>
      <w:r w:rsidRPr="00725B96">
        <w:rPr>
          <w:rFonts w:ascii="Times" w:hAnsi="Times" w:cs="Times"/>
          <w:b/>
          <w:color w:val="000000"/>
          <w:sz w:val="29"/>
          <w:szCs w:val="29"/>
        </w:rPr>
        <w:t xml:space="preserve">Outline </w:t>
      </w:r>
      <w:proofErr w:type="spellStart"/>
      <w:r w:rsidRPr="00725B96">
        <w:rPr>
          <w:rFonts w:ascii="Times" w:hAnsi="Times" w:cs="Times"/>
          <w:b/>
          <w:color w:val="000000"/>
          <w:sz w:val="29"/>
          <w:szCs w:val="29"/>
        </w:rPr>
        <w:t>Laporan</w:t>
      </w:r>
      <w:proofErr w:type="spellEnd"/>
      <w:r w:rsidRPr="00725B96">
        <w:rPr>
          <w:rFonts w:ascii="Times" w:hAnsi="Times" w:cs="Times"/>
          <w:b/>
          <w:color w:val="000000"/>
          <w:sz w:val="29"/>
          <w:szCs w:val="29"/>
        </w:rPr>
        <w:t xml:space="preserve"> </w:t>
      </w:r>
      <w:proofErr w:type="spellStart"/>
      <w:r w:rsidRPr="00725B96">
        <w:rPr>
          <w:rFonts w:ascii="Times" w:hAnsi="Times" w:cs="Times"/>
          <w:b/>
          <w:color w:val="000000"/>
          <w:sz w:val="29"/>
          <w:szCs w:val="29"/>
        </w:rPr>
        <w:t>Tugas</w:t>
      </w:r>
      <w:proofErr w:type="spellEnd"/>
      <w:r w:rsidRPr="00725B96">
        <w:rPr>
          <w:rFonts w:ascii="Times" w:hAnsi="Times" w:cs="Times"/>
          <w:b/>
          <w:color w:val="000000"/>
          <w:sz w:val="29"/>
          <w:szCs w:val="29"/>
        </w:rPr>
        <w:t xml:space="preserve"> UAS MK PBB 2018</w:t>
      </w:r>
    </w:p>
    <w:p w14:paraId="4EA75832" w14:textId="77777777" w:rsidR="000F7ED4" w:rsidRDefault="000F7ED4" w:rsidP="000F7E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04EF5E2B" w14:textId="77777777" w:rsidR="00725B96" w:rsidRPr="00725B96" w:rsidRDefault="00725B96" w:rsidP="000F7E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>
        <w:rPr>
          <w:rFonts w:ascii="Times" w:hAnsi="Times" w:cs="Times"/>
          <w:i/>
          <w:color w:val="000000"/>
        </w:rPr>
        <w:t>{</w:t>
      </w:r>
      <w:proofErr w:type="spellStart"/>
      <w:r w:rsidRPr="00725B96">
        <w:rPr>
          <w:rFonts w:ascii="Times" w:hAnsi="Times" w:cs="Times"/>
          <w:i/>
          <w:color w:val="000000"/>
        </w:rPr>
        <w:t>Silahkan</w:t>
      </w:r>
      <w:proofErr w:type="spellEnd"/>
      <w:r w:rsidRPr="00725B96">
        <w:rPr>
          <w:rFonts w:ascii="Times" w:hAnsi="Times" w:cs="Times"/>
          <w:i/>
          <w:color w:val="000000"/>
        </w:rPr>
        <w:t xml:space="preserve"> </w:t>
      </w:r>
      <w:proofErr w:type="spellStart"/>
      <w:r w:rsidRPr="00725B96">
        <w:rPr>
          <w:rFonts w:ascii="Times" w:hAnsi="Times" w:cs="Times"/>
          <w:i/>
          <w:color w:val="000000"/>
        </w:rPr>
        <w:t>mengikuti</w:t>
      </w:r>
      <w:proofErr w:type="spellEnd"/>
      <w:r w:rsidRPr="00725B96">
        <w:rPr>
          <w:rFonts w:ascii="Times" w:hAnsi="Times" w:cs="Times"/>
          <w:i/>
          <w:color w:val="000000"/>
        </w:rPr>
        <w:t xml:space="preserve"> outline </w:t>
      </w:r>
      <w:proofErr w:type="spellStart"/>
      <w:r w:rsidRPr="00725B96">
        <w:rPr>
          <w:rFonts w:ascii="Times" w:hAnsi="Times" w:cs="Times"/>
          <w:i/>
          <w:color w:val="000000"/>
        </w:rPr>
        <w:t>ini</w:t>
      </w:r>
      <w:proofErr w:type="spellEnd"/>
      <w:r w:rsidRPr="00725B96">
        <w:rPr>
          <w:rFonts w:ascii="Times" w:hAnsi="Times" w:cs="Times"/>
          <w:i/>
          <w:color w:val="000000"/>
        </w:rPr>
        <w:t xml:space="preserve"> </w:t>
      </w:r>
      <w:proofErr w:type="spellStart"/>
      <w:r w:rsidRPr="00725B96">
        <w:rPr>
          <w:rFonts w:ascii="Times" w:hAnsi="Times" w:cs="Times"/>
          <w:i/>
          <w:color w:val="000000"/>
        </w:rPr>
        <w:t>untuk</w:t>
      </w:r>
      <w:proofErr w:type="spellEnd"/>
      <w:r w:rsidRPr="00725B96">
        <w:rPr>
          <w:rFonts w:ascii="Times" w:hAnsi="Times" w:cs="Times"/>
          <w:i/>
          <w:color w:val="000000"/>
        </w:rPr>
        <w:t xml:space="preserve"> </w:t>
      </w:r>
      <w:proofErr w:type="spellStart"/>
      <w:r w:rsidRPr="00725B96">
        <w:rPr>
          <w:rFonts w:ascii="Times" w:hAnsi="Times" w:cs="Times"/>
          <w:i/>
          <w:color w:val="000000"/>
        </w:rPr>
        <w:t>laporan</w:t>
      </w:r>
      <w:proofErr w:type="spellEnd"/>
      <w:r w:rsidRPr="00725B96">
        <w:rPr>
          <w:rFonts w:ascii="Times" w:hAnsi="Times" w:cs="Times"/>
          <w:i/>
          <w:color w:val="000000"/>
        </w:rPr>
        <w:t xml:space="preserve"> Android Apps yang </w:t>
      </w:r>
      <w:proofErr w:type="spellStart"/>
      <w:r w:rsidRPr="00725B96">
        <w:rPr>
          <w:rFonts w:ascii="Times" w:hAnsi="Times" w:cs="Times"/>
          <w:i/>
          <w:color w:val="000000"/>
        </w:rPr>
        <w:t>telah</w:t>
      </w:r>
      <w:proofErr w:type="spellEnd"/>
      <w:r w:rsidRPr="00725B96">
        <w:rPr>
          <w:rFonts w:ascii="Times" w:hAnsi="Times" w:cs="Times"/>
          <w:i/>
          <w:color w:val="000000"/>
        </w:rPr>
        <w:t xml:space="preserve"> </w:t>
      </w:r>
      <w:proofErr w:type="spellStart"/>
      <w:r w:rsidRPr="00725B96">
        <w:rPr>
          <w:rFonts w:ascii="Times" w:hAnsi="Times" w:cs="Times"/>
          <w:i/>
          <w:color w:val="000000"/>
        </w:rPr>
        <w:t>dikerjakan</w:t>
      </w:r>
      <w:proofErr w:type="spellEnd"/>
      <w:r w:rsidRPr="00725B96">
        <w:rPr>
          <w:rFonts w:ascii="Times" w:hAnsi="Times" w:cs="Times"/>
          <w:i/>
          <w:color w:val="000000"/>
        </w:rPr>
        <w:t xml:space="preserve">. </w:t>
      </w:r>
      <w:proofErr w:type="spellStart"/>
      <w:r w:rsidRPr="00725B96">
        <w:rPr>
          <w:rFonts w:ascii="Times" w:hAnsi="Times" w:cs="Times"/>
          <w:i/>
          <w:color w:val="000000"/>
        </w:rPr>
        <w:t>Bagian</w:t>
      </w:r>
      <w:proofErr w:type="spellEnd"/>
      <w:r w:rsidRPr="00725B96">
        <w:rPr>
          <w:rFonts w:ascii="Times" w:hAnsi="Times" w:cs="Times"/>
          <w:i/>
          <w:color w:val="000000"/>
        </w:rPr>
        <w:t xml:space="preserve"> yang </w:t>
      </w:r>
      <w:proofErr w:type="spellStart"/>
      <w:r w:rsidRPr="00725B96">
        <w:rPr>
          <w:rFonts w:ascii="Times" w:hAnsi="Times" w:cs="Times"/>
          <w:i/>
          <w:color w:val="000000"/>
        </w:rPr>
        <w:t>berwarna</w:t>
      </w:r>
      <w:proofErr w:type="spellEnd"/>
      <w:r w:rsidRPr="00725B96">
        <w:rPr>
          <w:rFonts w:ascii="Times" w:hAnsi="Times" w:cs="Times"/>
          <w:i/>
          <w:color w:val="000000"/>
        </w:rPr>
        <w:t xml:space="preserve"> </w:t>
      </w:r>
      <w:proofErr w:type="spellStart"/>
      <w:r w:rsidRPr="00725B96">
        <w:rPr>
          <w:rFonts w:ascii="Times" w:hAnsi="Times" w:cs="Times"/>
          <w:i/>
          <w:color w:val="000000"/>
        </w:rPr>
        <w:t>kuning</w:t>
      </w:r>
      <w:proofErr w:type="spellEnd"/>
      <w:r w:rsidRPr="00725B96">
        <w:rPr>
          <w:rFonts w:ascii="Times" w:hAnsi="Times" w:cs="Times"/>
          <w:i/>
          <w:color w:val="000000"/>
        </w:rPr>
        <w:t xml:space="preserve"> </w:t>
      </w:r>
      <w:proofErr w:type="spellStart"/>
      <w:r w:rsidRPr="00725B96">
        <w:rPr>
          <w:rFonts w:ascii="Times" w:hAnsi="Times" w:cs="Times"/>
          <w:i/>
          <w:color w:val="000000"/>
        </w:rPr>
        <w:t>tidak</w:t>
      </w:r>
      <w:proofErr w:type="spellEnd"/>
      <w:r w:rsidRPr="00725B96">
        <w:rPr>
          <w:rFonts w:ascii="Times" w:hAnsi="Times" w:cs="Times"/>
          <w:i/>
          <w:color w:val="000000"/>
        </w:rPr>
        <w:t xml:space="preserve"> </w:t>
      </w:r>
      <w:proofErr w:type="spellStart"/>
      <w:r w:rsidRPr="00725B96">
        <w:rPr>
          <w:rFonts w:ascii="Times" w:hAnsi="Times" w:cs="Times"/>
          <w:i/>
          <w:color w:val="000000"/>
        </w:rPr>
        <w:t>wajib</w:t>
      </w:r>
      <w:proofErr w:type="spellEnd"/>
      <w:r w:rsidRPr="00725B96">
        <w:rPr>
          <w:rFonts w:ascii="Times" w:hAnsi="Times" w:cs="Times"/>
          <w:i/>
          <w:color w:val="000000"/>
        </w:rPr>
        <w:t xml:space="preserve"> </w:t>
      </w:r>
      <w:proofErr w:type="spellStart"/>
      <w:r w:rsidRPr="00725B96">
        <w:rPr>
          <w:rFonts w:ascii="Times" w:hAnsi="Times" w:cs="Times"/>
          <w:i/>
          <w:color w:val="000000"/>
        </w:rPr>
        <w:t>dikerjakan</w:t>
      </w:r>
      <w:proofErr w:type="spellEnd"/>
      <w:r w:rsidRPr="00725B96">
        <w:rPr>
          <w:rFonts w:ascii="Times" w:hAnsi="Times" w:cs="Times"/>
          <w:i/>
          <w:color w:val="000000"/>
        </w:rPr>
        <w:t xml:space="preserve">, </w:t>
      </w:r>
      <w:proofErr w:type="spellStart"/>
      <w:r w:rsidRPr="00725B96">
        <w:rPr>
          <w:rFonts w:ascii="Times" w:hAnsi="Times" w:cs="Times"/>
          <w:i/>
          <w:color w:val="000000"/>
        </w:rPr>
        <w:t>bagi</w:t>
      </w:r>
      <w:proofErr w:type="spellEnd"/>
      <w:r w:rsidRPr="00725B96">
        <w:rPr>
          <w:rFonts w:ascii="Times" w:hAnsi="Times" w:cs="Times"/>
          <w:i/>
          <w:color w:val="000000"/>
        </w:rPr>
        <w:t xml:space="preserve"> yang </w:t>
      </w:r>
      <w:proofErr w:type="spellStart"/>
      <w:r w:rsidRPr="00725B96">
        <w:rPr>
          <w:rFonts w:ascii="Times" w:hAnsi="Times" w:cs="Times"/>
          <w:i/>
          <w:color w:val="000000"/>
        </w:rPr>
        <w:t>mengerjakannya</w:t>
      </w:r>
      <w:proofErr w:type="spellEnd"/>
      <w:r>
        <w:rPr>
          <w:rFonts w:ascii="Times" w:hAnsi="Times" w:cs="Times"/>
          <w:i/>
          <w:color w:val="000000"/>
        </w:rPr>
        <w:t xml:space="preserve"> </w:t>
      </w:r>
      <w:proofErr w:type="spellStart"/>
      <w:r>
        <w:rPr>
          <w:rFonts w:ascii="Times" w:hAnsi="Times" w:cs="Times"/>
          <w:i/>
          <w:color w:val="000000"/>
        </w:rPr>
        <w:t>akan</w:t>
      </w:r>
      <w:proofErr w:type="spellEnd"/>
      <w:r>
        <w:rPr>
          <w:rFonts w:ascii="Times" w:hAnsi="Times" w:cs="Times"/>
          <w:i/>
          <w:color w:val="000000"/>
        </w:rPr>
        <w:t xml:space="preserve"> </w:t>
      </w:r>
      <w:proofErr w:type="spellStart"/>
      <w:r>
        <w:rPr>
          <w:rFonts w:ascii="Times" w:hAnsi="Times" w:cs="Times"/>
          <w:i/>
          <w:color w:val="000000"/>
        </w:rPr>
        <w:t>memdapat</w:t>
      </w:r>
      <w:proofErr w:type="spellEnd"/>
      <w:r>
        <w:rPr>
          <w:rFonts w:ascii="Times" w:hAnsi="Times" w:cs="Times"/>
          <w:i/>
          <w:color w:val="000000"/>
        </w:rPr>
        <w:t xml:space="preserve"> bonus.}</w:t>
      </w:r>
      <w:bookmarkStart w:id="0" w:name="_GoBack"/>
      <w:bookmarkEnd w:id="0"/>
    </w:p>
    <w:p w14:paraId="6DFC4F97" w14:textId="77777777" w:rsidR="000F7ED4" w:rsidRDefault="00106AC6" w:rsidP="00106AC6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1</w:t>
      </w:r>
      <w:r>
        <w:rPr>
          <w:rFonts w:ascii="Times" w:hAnsi="Times" w:cs="Times"/>
          <w:b/>
          <w:bCs/>
          <w:color w:val="000000"/>
          <w:sz w:val="29"/>
          <w:szCs w:val="29"/>
        </w:rPr>
        <w:tab/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Cover Page </w:t>
      </w:r>
    </w:p>
    <w:p w14:paraId="03864800" w14:textId="77777777" w:rsidR="00772971" w:rsidRDefault="000F7ED4" w:rsidP="00106AC6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 cover page includes the </w:t>
      </w:r>
      <w:r>
        <w:rPr>
          <w:rFonts w:ascii="Times" w:hAnsi="Times" w:cs="Times"/>
          <w:i/>
          <w:iCs/>
          <w:color w:val="000000"/>
          <w:sz w:val="29"/>
          <w:szCs w:val="29"/>
        </w:rPr>
        <w:t>project title</w:t>
      </w:r>
      <w:r>
        <w:rPr>
          <w:rFonts w:ascii="Times" w:hAnsi="Times" w:cs="Times"/>
          <w:color w:val="000000"/>
          <w:sz w:val="29"/>
          <w:szCs w:val="29"/>
        </w:rPr>
        <w:t xml:space="preserve">, </w:t>
      </w:r>
      <w:r w:rsidR="00441BD7">
        <w:rPr>
          <w:rFonts w:ascii="Times" w:hAnsi="Times" w:cs="Times"/>
          <w:i/>
          <w:iCs/>
          <w:color w:val="000000"/>
          <w:sz w:val="29"/>
          <w:szCs w:val="29"/>
        </w:rPr>
        <w:t>group name</w:t>
      </w:r>
      <w:r>
        <w:rPr>
          <w:rFonts w:ascii="Times" w:hAnsi="Times" w:cs="Times"/>
          <w:color w:val="000000"/>
          <w:sz w:val="29"/>
          <w:szCs w:val="29"/>
        </w:rPr>
        <w:t xml:space="preserve">, and </w:t>
      </w:r>
      <w:r>
        <w:rPr>
          <w:rFonts w:ascii="Times" w:hAnsi="Times" w:cs="Times"/>
          <w:i/>
          <w:iCs/>
          <w:color w:val="000000"/>
          <w:sz w:val="29"/>
          <w:szCs w:val="29"/>
        </w:rPr>
        <w:t>team members</w:t>
      </w:r>
      <w:r>
        <w:rPr>
          <w:rFonts w:ascii="Times" w:hAnsi="Times" w:cs="Times"/>
          <w:color w:val="000000"/>
          <w:sz w:val="29"/>
          <w:szCs w:val="29"/>
        </w:rPr>
        <w:t xml:space="preserve">. </w:t>
      </w:r>
    </w:p>
    <w:p w14:paraId="5184CA17" w14:textId="77777777" w:rsidR="000F7ED4" w:rsidRDefault="00106AC6" w:rsidP="00106AC6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2</w:t>
      </w:r>
      <w:r>
        <w:rPr>
          <w:rFonts w:ascii="Times" w:hAnsi="Times" w:cs="Times"/>
          <w:b/>
          <w:bCs/>
          <w:color w:val="000000"/>
          <w:sz w:val="29"/>
          <w:szCs w:val="29"/>
        </w:rPr>
        <w:tab/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Requirement Document </w:t>
      </w:r>
    </w:p>
    <w:p w14:paraId="6E49C6FE" w14:textId="77777777" w:rsidR="000F7ED4" w:rsidRDefault="000F7ED4" w:rsidP="007729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2.1  Change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History </w:t>
      </w:r>
      <w:r>
        <w:rPr>
          <w:rFonts w:ascii="MS Mincho" w:eastAsia="MS Mincho" w:hAnsi="MS Mincho" w:cs="MS Mincho"/>
          <w:color w:val="000000"/>
        </w:rPr>
        <w:t> </w:t>
      </w:r>
    </w:p>
    <w:p w14:paraId="1F63FB08" w14:textId="77777777" w:rsidR="000F7ED4" w:rsidRDefault="000F7ED4" w:rsidP="007729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2.2  Problem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Statement [OOMD04, Ch11.3] with System Context Diagram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[OOMD04, Fig 11.3] </w:t>
      </w:r>
      <w:r>
        <w:rPr>
          <w:rFonts w:ascii="MS Mincho" w:eastAsia="MS Mincho" w:hAnsi="MS Mincho" w:cs="MS Mincho"/>
          <w:color w:val="000000"/>
        </w:rPr>
        <w:t> </w:t>
      </w:r>
    </w:p>
    <w:p w14:paraId="59A22604" w14:textId="77777777" w:rsidR="000F7ED4" w:rsidRDefault="000F7ED4" w:rsidP="007729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2.3  Summary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of System Features [Larman04, Ch7.7] </w:t>
      </w:r>
      <w:r>
        <w:rPr>
          <w:rFonts w:ascii="MS Mincho" w:eastAsia="MS Mincho" w:hAnsi="MS Mincho" w:cs="MS Mincho"/>
          <w:color w:val="000000"/>
        </w:rPr>
        <w:t> </w:t>
      </w:r>
    </w:p>
    <w:p w14:paraId="3C994590" w14:textId="77777777" w:rsidR="000F7ED4" w:rsidRDefault="000F7ED4" w:rsidP="007729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2.4  Use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Case Diagram[Larman04, Ch6.17] </w:t>
      </w:r>
      <w:r>
        <w:rPr>
          <w:rFonts w:ascii="MS Mincho" w:eastAsia="MS Mincho" w:hAnsi="MS Mincho" w:cs="MS Mincho"/>
          <w:color w:val="000000"/>
        </w:rPr>
        <w:t> </w:t>
      </w:r>
    </w:p>
    <w:p w14:paraId="5F0E848B" w14:textId="77777777" w:rsidR="000F7ED4" w:rsidRDefault="000F7ED4" w:rsidP="007729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MS Mincho" w:eastAsia="MS Mincho" w:hAnsi="MS Mincho" w:cs="MS Mincho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2.5  Use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Cases [Larman04, Ch6] </w:t>
      </w:r>
      <w:r>
        <w:rPr>
          <w:rFonts w:ascii="MS Mincho" w:eastAsia="MS Mincho" w:hAnsi="MS Mincho" w:cs="MS Mincho"/>
          <w:color w:val="000000"/>
        </w:rPr>
        <w:t> </w:t>
      </w:r>
    </w:p>
    <w:p w14:paraId="4AFFC387" w14:textId="77777777" w:rsidR="00772971" w:rsidRPr="008C0E8F" w:rsidRDefault="00106AC6" w:rsidP="00106AC6">
      <w:pPr>
        <w:widowControl w:val="0"/>
        <w:tabs>
          <w:tab w:val="left" w:pos="220"/>
          <w:tab w:val="left" w:pos="1260"/>
          <w:tab w:val="left" w:pos="135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  <w:sz w:val="21"/>
        </w:rPr>
      </w:pPr>
      <w:r>
        <w:rPr>
          <w:rFonts w:ascii="Times" w:hAnsi="Times" w:cs="Times"/>
          <w:bCs/>
          <w:color w:val="000000"/>
          <w:szCs w:val="29"/>
        </w:rPr>
        <w:tab/>
      </w:r>
      <w:r w:rsidR="00772971" w:rsidRPr="008C0E8F">
        <w:rPr>
          <w:rFonts w:ascii="Times" w:hAnsi="Times" w:cs="Times"/>
          <w:bCs/>
          <w:color w:val="000000"/>
          <w:szCs w:val="29"/>
        </w:rPr>
        <w:t>{</w:t>
      </w:r>
      <w:r>
        <w:rPr>
          <w:rFonts w:ascii="Times" w:hAnsi="Times" w:cs="Times"/>
          <w:bCs/>
          <w:color w:val="000000"/>
          <w:szCs w:val="29"/>
        </w:rPr>
        <w:t xml:space="preserve">Requirement Analysis di </w:t>
      </w:r>
      <w:proofErr w:type="spellStart"/>
      <w:r>
        <w:rPr>
          <w:rFonts w:ascii="Times" w:hAnsi="Times" w:cs="Times"/>
          <w:bCs/>
          <w:color w:val="000000"/>
          <w:szCs w:val="29"/>
        </w:rPr>
        <w:t>tulis</w:t>
      </w:r>
      <w:proofErr w:type="spellEnd"/>
      <w:r>
        <w:rPr>
          <w:rFonts w:ascii="Times" w:hAnsi="Times" w:cs="Times"/>
          <w:bCs/>
          <w:color w:val="000000"/>
          <w:szCs w:val="29"/>
        </w:rPr>
        <w:t xml:space="preserve"> </w:t>
      </w:r>
      <w:proofErr w:type="spellStart"/>
      <w:r>
        <w:rPr>
          <w:rFonts w:ascii="Times" w:hAnsi="Times" w:cs="Times"/>
          <w:bCs/>
          <w:color w:val="000000"/>
          <w:szCs w:val="29"/>
        </w:rPr>
        <w:t>dalam</w:t>
      </w:r>
      <w:proofErr w:type="spellEnd"/>
      <w:r>
        <w:rPr>
          <w:rFonts w:ascii="Times" w:hAnsi="Times" w:cs="Times"/>
          <w:bCs/>
          <w:color w:val="000000"/>
          <w:szCs w:val="29"/>
        </w:rPr>
        <w:t xml:space="preserve"> </w:t>
      </w:r>
      <w:proofErr w:type="spellStart"/>
      <w:r>
        <w:rPr>
          <w:rFonts w:ascii="Times" w:hAnsi="Times" w:cs="Times"/>
          <w:bCs/>
          <w:color w:val="000000"/>
          <w:szCs w:val="29"/>
        </w:rPr>
        <w:t>bentuk</w:t>
      </w:r>
      <w:proofErr w:type="spellEnd"/>
      <w:r>
        <w:rPr>
          <w:rFonts w:ascii="Times" w:hAnsi="Times" w:cs="Times"/>
          <w:bCs/>
          <w:color w:val="000000"/>
          <w:szCs w:val="29"/>
        </w:rPr>
        <w:t xml:space="preserve"> Use Case Fully Dress</w:t>
      </w:r>
      <w:r w:rsidR="00772971" w:rsidRPr="008C0E8F">
        <w:rPr>
          <w:rFonts w:ascii="Times" w:hAnsi="Times" w:cs="Times"/>
          <w:bCs/>
          <w:color w:val="000000"/>
          <w:szCs w:val="29"/>
        </w:rPr>
        <w:t>}</w:t>
      </w:r>
    </w:p>
    <w:p w14:paraId="50FCF59F" w14:textId="77777777" w:rsidR="000F7ED4" w:rsidRDefault="000F7ED4" w:rsidP="00106A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2.6  Non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-functional Requirements and Constraints [Larman04, Ch7.4] </w:t>
      </w:r>
      <w:r>
        <w:rPr>
          <w:rFonts w:ascii="MS Mincho" w:eastAsia="MS Mincho" w:hAnsi="MS Mincho" w:cs="MS Mincho"/>
          <w:color w:val="000000"/>
        </w:rPr>
        <w:t> </w:t>
      </w:r>
    </w:p>
    <w:p w14:paraId="1367BDF7" w14:textId="77777777" w:rsidR="000F7ED4" w:rsidRDefault="000F7ED4" w:rsidP="00106A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2.7  Glossary</w:t>
      </w:r>
      <w:proofErr w:type="gramEnd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[Larman04, Ch7.9]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p w14:paraId="0DEF611C" w14:textId="77777777" w:rsidR="000F7ED4" w:rsidRDefault="000F7ED4" w:rsidP="00106A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2.8  Software</w:t>
      </w:r>
      <w:proofErr w:type="gramEnd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Environments (The original item of development language) </w:t>
      </w:r>
      <w:r w:rsidRPr="00106AC6">
        <w:rPr>
          <w:rFonts w:ascii="MS Mincho" w:eastAsia="MS Mincho" w:hAnsi="MS Mincho" w:cs="MS Mincho"/>
          <w:color w:val="000000"/>
          <w:highlight w:val="yellow"/>
        </w:rPr>
        <w:t> </w:t>
      </w:r>
    </w:p>
    <w:p w14:paraId="336D2160" w14:textId="77777777" w:rsidR="000F7ED4" w:rsidRDefault="00106AC6" w:rsidP="00106AC6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3</w:t>
      </w:r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ab/>
      </w:r>
      <w:r w:rsidR="000F7ED4"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Domain model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</w:p>
    <w:p w14:paraId="7CA62E2C" w14:textId="77777777" w:rsidR="000F7ED4" w:rsidRDefault="000F7ED4" w:rsidP="00106A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3.1  Domain</w:t>
      </w:r>
      <w:proofErr w:type="gramEnd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class diagram showing only concepts [Larman04, </w:t>
      </w:r>
      <w:proofErr w:type="spellStart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Ch</w:t>
      </w:r>
      <w:proofErr w:type="spellEnd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9.4 ~ 9.6]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p w14:paraId="0E464712" w14:textId="77777777" w:rsidR="000F7ED4" w:rsidRDefault="000F7ED4" w:rsidP="00106A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3.2  Add</w:t>
      </w:r>
      <w:proofErr w:type="gramEnd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associations [Larman04, </w:t>
      </w:r>
      <w:proofErr w:type="spellStart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Ch</w:t>
      </w:r>
      <w:proofErr w:type="spellEnd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9.14] </w:t>
      </w:r>
      <w:r w:rsidRPr="00106AC6">
        <w:rPr>
          <w:rFonts w:ascii="MS Mincho" w:eastAsia="MS Mincho" w:hAnsi="MS Mincho" w:cs="MS Mincho"/>
          <w:color w:val="000000"/>
          <w:highlight w:val="yellow"/>
        </w:rPr>
        <w:t> </w:t>
      </w:r>
    </w:p>
    <w:p w14:paraId="39214565" w14:textId="77777777" w:rsidR="000F7ED4" w:rsidRDefault="000F7ED4" w:rsidP="00106A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3.3  Add</w:t>
      </w:r>
      <w:proofErr w:type="gramEnd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attributes [Larman04, </w:t>
      </w:r>
      <w:proofErr w:type="spellStart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Ch</w:t>
      </w:r>
      <w:proofErr w:type="spellEnd"/>
      <w:r w:rsidRPr="00106AC6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9.16] </w:t>
      </w:r>
      <w:r w:rsidRPr="00106AC6">
        <w:rPr>
          <w:rFonts w:ascii="MS Mincho" w:eastAsia="MS Mincho" w:hAnsi="MS Mincho" w:cs="MS Mincho"/>
          <w:color w:val="000000"/>
          <w:highlight w:val="yellow"/>
        </w:rPr>
        <w:t> </w:t>
      </w:r>
    </w:p>
    <w:p w14:paraId="4C7014F3" w14:textId="77777777" w:rsidR="00DA2F7E" w:rsidRDefault="00DA2F7E" w:rsidP="000F7ED4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b/>
          <w:bCs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lastRenderedPageBreak/>
        <w:t xml:space="preserve">4 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>(25%) Design</w:t>
      </w:r>
      <w:r w:rsidR="000F7ED4">
        <w:rPr>
          <w:rFonts w:ascii="MS Mincho" w:eastAsia="MS Mincho" w:hAnsi="MS Mincho" w:cs="MS Mincho"/>
          <w:b/>
          <w:bCs/>
          <w:color w:val="000000"/>
          <w:sz w:val="29"/>
          <w:szCs w:val="29"/>
        </w:rPr>
        <w:t> </w:t>
      </w:r>
    </w:p>
    <w:p w14:paraId="02E07F47" w14:textId="77777777" w:rsidR="000F7ED4" w:rsidRDefault="000F7ED4" w:rsidP="00DA2F7E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4.1 Draw a Logical Architecture with UML package diagram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[Larman04, </w:t>
      </w:r>
      <w:proofErr w:type="spellStart"/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Ch</w:t>
      </w:r>
      <w:proofErr w:type="spellEnd"/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13]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</w:p>
    <w:p w14:paraId="797F87D4" w14:textId="77777777" w:rsidR="000F7ED4" w:rsidRDefault="00DA2F7E" w:rsidP="00DA2F7E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4.2 </w:t>
      </w:r>
      <w:r w:rsidR="000F7ED4"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Use-Case Realizations with GRASP Patterns [Larman04, </w:t>
      </w:r>
      <w:proofErr w:type="spellStart"/>
      <w:r w:rsidR="000F7ED4"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Ch</w:t>
      </w:r>
      <w:proofErr w:type="spellEnd"/>
      <w:r w:rsidR="000F7ED4"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17]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</w:p>
    <w:p w14:paraId="2C8AC356" w14:textId="77777777" w:rsidR="000F7ED4" w:rsidRDefault="00DA2F7E" w:rsidP="00DA2F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1620" w:hanging="16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ab/>
      </w:r>
      <w:r>
        <w:rPr>
          <w:rFonts w:ascii="Times" w:hAnsi="Times" w:cs="Times"/>
          <w:b/>
          <w:bCs/>
          <w:color w:val="000000"/>
          <w:sz w:val="29"/>
          <w:szCs w:val="29"/>
        </w:rPr>
        <w:tab/>
      </w:r>
      <w:proofErr w:type="gramStart"/>
      <w:r w:rsidR="000F7ED4"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4.2.1  Choose</w:t>
      </w:r>
      <w:proofErr w:type="gramEnd"/>
      <w:r w:rsidR="000F7ED4"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the most significant use-case, identify system events, and </w:t>
      </w:r>
      <w:r w:rsidR="000F7ED4" w:rsidRPr="00DA2F7E">
        <w:rPr>
          <w:rFonts w:ascii="MS Mincho" w:eastAsia="MS Mincho" w:hAnsi="MS Mincho" w:cs="MS Mincho"/>
          <w:color w:val="000000"/>
          <w:highlight w:val="yellow"/>
        </w:rPr>
        <w:t> </w:t>
      </w:r>
      <w:r w:rsidR="000F7ED4"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draw a system sequence diagram for that use case.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 w:rsidR="000F7ED4">
        <w:rPr>
          <w:rFonts w:ascii="MS Mincho" w:eastAsia="MS Mincho" w:hAnsi="MS Mincho" w:cs="MS Mincho"/>
          <w:color w:val="000000"/>
        </w:rPr>
        <w:t> </w:t>
      </w:r>
    </w:p>
    <w:p w14:paraId="62747343" w14:textId="77777777" w:rsidR="000F7ED4" w:rsidRDefault="000F7ED4" w:rsidP="00DA2F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4.2.2  Write</w:t>
      </w:r>
      <w:proofErr w:type="gramEnd"/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a contract for each system operation (system event). </w:t>
      </w:r>
      <w:r w:rsidRPr="00DA2F7E">
        <w:rPr>
          <w:rFonts w:ascii="MS Mincho" w:eastAsia="MS Mincho" w:hAnsi="MS Mincho" w:cs="MS Mincho"/>
          <w:color w:val="000000"/>
          <w:highlight w:val="yellow"/>
        </w:rPr>
        <w:t> </w:t>
      </w:r>
    </w:p>
    <w:p w14:paraId="2876B3F2" w14:textId="77777777" w:rsidR="000F7ED4" w:rsidRDefault="000F7ED4" w:rsidP="00DA2F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4.2.3  Draw</w:t>
      </w:r>
      <w:proofErr w:type="gramEnd"/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 a sequence diagram for each system event you identified, and </w:t>
      </w:r>
      <w:r w:rsidRPr="00DA2F7E">
        <w:rPr>
          <w:rFonts w:ascii="MS Mincho" w:eastAsia="MS Mincho" w:hAnsi="MS Mincho" w:cs="MS Mincho"/>
          <w:color w:val="000000"/>
          <w:highlight w:val="yellow"/>
        </w:rPr>
        <w:t> </w:t>
      </w:r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 xml:space="preserve">label with the GRASP patterns to describe how you assign responsibilities. </w:t>
      </w:r>
      <w:r w:rsidRPr="00DA2F7E">
        <w:rPr>
          <w:rFonts w:ascii="MS Mincho" w:eastAsia="MS Mincho" w:hAnsi="MS Mincho" w:cs="MS Mincho"/>
          <w:color w:val="000000"/>
          <w:highlight w:val="yellow"/>
        </w:rPr>
        <w:t> </w:t>
      </w:r>
    </w:p>
    <w:p w14:paraId="6CE22640" w14:textId="77777777" w:rsidR="000F7ED4" w:rsidRDefault="00DA2F7E" w:rsidP="00DA2F7E">
      <w:pPr>
        <w:widowControl w:val="0"/>
        <w:autoSpaceDE w:val="0"/>
        <w:autoSpaceDN w:val="0"/>
        <w:adjustRightInd w:val="0"/>
        <w:spacing w:after="240" w:line="340" w:lineRule="atLeast"/>
        <w:ind w:left="450" w:hanging="45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5</w:t>
      </w:r>
      <w:r>
        <w:rPr>
          <w:rFonts w:ascii="Times" w:hAnsi="Times" w:cs="Times"/>
          <w:b/>
          <w:bCs/>
          <w:color w:val="000000"/>
          <w:sz w:val="29"/>
          <w:szCs w:val="29"/>
        </w:rPr>
        <w:tab/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Design Class Model (domain class model after class design) [Larman04, </w:t>
      </w:r>
      <w:proofErr w:type="spellStart"/>
      <w:r w:rsidR="000F7ED4">
        <w:rPr>
          <w:rFonts w:ascii="Times" w:hAnsi="Times" w:cs="Times"/>
          <w:b/>
          <w:bCs/>
          <w:color w:val="000000"/>
          <w:sz w:val="29"/>
          <w:szCs w:val="29"/>
        </w:rPr>
        <w:t>Ch</w:t>
      </w:r>
      <w:proofErr w:type="spellEnd"/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 16] </w:t>
      </w:r>
    </w:p>
    <w:p w14:paraId="3AE24F33" w14:textId="77777777" w:rsidR="00DA2F7E" w:rsidRPr="00DA2F7E" w:rsidRDefault="00DA2F7E" w:rsidP="00DA2F7E">
      <w:pPr>
        <w:widowControl w:val="0"/>
        <w:tabs>
          <w:tab w:val="left" w:pos="220"/>
          <w:tab w:val="left" w:pos="540"/>
        </w:tabs>
        <w:autoSpaceDE w:val="0"/>
        <w:autoSpaceDN w:val="0"/>
        <w:adjustRightInd w:val="0"/>
        <w:spacing w:after="240" w:line="340" w:lineRule="atLeast"/>
        <w:ind w:left="540"/>
        <w:rPr>
          <w:rFonts w:ascii="Times" w:hAnsi="Times" w:cs="Times"/>
          <w:i/>
          <w:color w:val="000000"/>
          <w:sz w:val="21"/>
        </w:rPr>
      </w:pPr>
      <w:r w:rsidRPr="00DA2F7E">
        <w:rPr>
          <w:rFonts w:ascii="Times" w:hAnsi="Times" w:cs="Times"/>
          <w:bCs/>
          <w:i/>
          <w:color w:val="000000"/>
          <w:szCs w:val="29"/>
        </w:rPr>
        <w:t>{</w:t>
      </w:r>
      <w:proofErr w:type="spellStart"/>
      <w:r w:rsidRPr="00DA2F7E">
        <w:rPr>
          <w:rFonts w:ascii="Times" w:hAnsi="Times" w:cs="Times"/>
          <w:bCs/>
          <w:i/>
          <w:color w:val="000000"/>
          <w:szCs w:val="29"/>
        </w:rPr>
        <w:t>Kalau</w:t>
      </w:r>
      <w:proofErr w:type="spellEnd"/>
      <w:r w:rsidRPr="00DA2F7E">
        <w:rPr>
          <w:rFonts w:ascii="Times" w:hAnsi="Times" w:cs="Times"/>
          <w:bCs/>
          <w:i/>
          <w:color w:val="000000"/>
          <w:szCs w:val="29"/>
        </w:rPr>
        <w:t xml:space="preserve"> class model </w:t>
      </w:r>
      <w:r w:rsidRPr="00DA2F7E">
        <w:rPr>
          <w:rFonts w:ascii="Times" w:hAnsi="Times" w:cs="Times"/>
          <w:bCs/>
          <w:i/>
          <w:color w:val="000000"/>
          <w:szCs w:val="29"/>
        </w:rPr>
        <w:t xml:space="preserve">di </w:t>
      </w:r>
      <w:proofErr w:type="spellStart"/>
      <w:r w:rsidRPr="00DA2F7E">
        <w:rPr>
          <w:rFonts w:ascii="Times" w:hAnsi="Times" w:cs="Times"/>
          <w:bCs/>
          <w:i/>
          <w:color w:val="000000"/>
          <w:szCs w:val="29"/>
        </w:rPr>
        <w:t>desain</w:t>
      </w:r>
      <w:proofErr w:type="spellEnd"/>
      <w:r w:rsidRPr="00DA2F7E">
        <w:rPr>
          <w:rFonts w:ascii="Times" w:hAnsi="Times" w:cs="Times"/>
          <w:bCs/>
          <w:i/>
          <w:color w:val="000000"/>
          <w:szCs w:val="29"/>
        </w:rPr>
        <w:t xml:space="preserve"> </w:t>
      </w:r>
      <w:proofErr w:type="spellStart"/>
      <w:r w:rsidRPr="00DA2F7E">
        <w:rPr>
          <w:rFonts w:ascii="Times" w:hAnsi="Times" w:cs="Times"/>
          <w:bCs/>
          <w:i/>
          <w:color w:val="000000"/>
          <w:szCs w:val="29"/>
        </w:rPr>
        <w:t>berdasarkan</w:t>
      </w:r>
      <w:proofErr w:type="spellEnd"/>
      <w:r w:rsidRPr="00DA2F7E">
        <w:rPr>
          <w:rFonts w:ascii="Times" w:hAnsi="Times" w:cs="Times"/>
          <w:bCs/>
          <w:i/>
          <w:color w:val="000000"/>
          <w:szCs w:val="29"/>
        </w:rPr>
        <w:t xml:space="preserve"> MPV, </w:t>
      </w:r>
      <w:proofErr w:type="spellStart"/>
      <w:r w:rsidRPr="00DA2F7E">
        <w:rPr>
          <w:rFonts w:ascii="Times" w:hAnsi="Times" w:cs="Times"/>
          <w:bCs/>
          <w:i/>
          <w:color w:val="000000"/>
          <w:szCs w:val="29"/>
        </w:rPr>
        <w:t>maka</w:t>
      </w:r>
      <w:proofErr w:type="spellEnd"/>
      <w:r w:rsidRPr="00DA2F7E">
        <w:rPr>
          <w:rFonts w:ascii="Times" w:hAnsi="Times" w:cs="Times"/>
          <w:bCs/>
          <w:i/>
          <w:color w:val="000000"/>
          <w:szCs w:val="29"/>
        </w:rPr>
        <w:t xml:space="preserve"> </w:t>
      </w:r>
      <w:proofErr w:type="spellStart"/>
      <w:r w:rsidRPr="00DA2F7E">
        <w:rPr>
          <w:rFonts w:ascii="Times" w:hAnsi="Times" w:cs="Times"/>
          <w:bCs/>
          <w:i/>
          <w:color w:val="000000"/>
          <w:szCs w:val="29"/>
        </w:rPr>
        <w:t>harus</w:t>
      </w:r>
      <w:proofErr w:type="spellEnd"/>
      <w:r w:rsidRPr="00DA2F7E">
        <w:rPr>
          <w:rFonts w:ascii="Times" w:hAnsi="Times" w:cs="Times"/>
          <w:bCs/>
          <w:i/>
          <w:color w:val="000000"/>
          <w:szCs w:val="29"/>
        </w:rPr>
        <w:t xml:space="preserve"> </w:t>
      </w:r>
      <w:proofErr w:type="spellStart"/>
      <w:r w:rsidRPr="00DA2F7E">
        <w:rPr>
          <w:rFonts w:ascii="Times" w:hAnsi="Times" w:cs="Times"/>
          <w:bCs/>
          <w:i/>
          <w:color w:val="000000"/>
          <w:szCs w:val="29"/>
        </w:rPr>
        <w:t>diberi</w:t>
      </w:r>
      <w:proofErr w:type="spellEnd"/>
      <w:r w:rsidRPr="00DA2F7E">
        <w:rPr>
          <w:rFonts w:ascii="Times" w:hAnsi="Times" w:cs="Times"/>
          <w:bCs/>
          <w:i/>
          <w:color w:val="000000"/>
          <w:szCs w:val="29"/>
        </w:rPr>
        <w:t xml:space="preserve"> </w:t>
      </w:r>
      <w:proofErr w:type="spellStart"/>
      <w:r w:rsidRPr="00DA2F7E">
        <w:rPr>
          <w:rFonts w:ascii="Times" w:hAnsi="Times" w:cs="Times"/>
          <w:bCs/>
          <w:i/>
          <w:color w:val="000000"/>
          <w:szCs w:val="29"/>
        </w:rPr>
        <w:t>keterangan</w:t>
      </w:r>
      <w:proofErr w:type="spellEnd"/>
      <w:r w:rsidRPr="00DA2F7E">
        <w:rPr>
          <w:rFonts w:ascii="Times" w:hAnsi="Times" w:cs="Times"/>
          <w:bCs/>
          <w:i/>
          <w:color w:val="000000"/>
          <w:szCs w:val="29"/>
        </w:rPr>
        <w:t xml:space="preserve"> </w:t>
      </w:r>
      <w:proofErr w:type="spellStart"/>
      <w:r w:rsidRPr="00DA2F7E">
        <w:rPr>
          <w:rFonts w:ascii="Times" w:hAnsi="Times" w:cs="Times"/>
          <w:bCs/>
          <w:i/>
          <w:color w:val="000000"/>
          <w:szCs w:val="29"/>
        </w:rPr>
        <w:t>setiap</w:t>
      </w:r>
      <w:proofErr w:type="spellEnd"/>
      <w:r w:rsidRPr="00DA2F7E">
        <w:rPr>
          <w:rFonts w:ascii="Times" w:hAnsi="Times" w:cs="Times"/>
          <w:bCs/>
          <w:i/>
          <w:color w:val="000000"/>
          <w:szCs w:val="29"/>
        </w:rPr>
        <w:t xml:space="preserve"> </w:t>
      </w:r>
      <w:proofErr w:type="spellStart"/>
      <w:r w:rsidRPr="00DA2F7E">
        <w:rPr>
          <w:rFonts w:ascii="Times" w:hAnsi="Times" w:cs="Times"/>
          <w:bCs/>
          <w:i/>
          <w:color w:val="000000"/>
          <w:szCs w:val="29"/>
        </w:rPr>
        <w:t>patternnya</w:t>
      </w:r>
      <w:proofErr w:type="spellEnd"/>
      <w:r w:rsidRPr="00DA2F7E">
        <w:rPr>
          <w:rFonts w:ascii="Times" w:hAnsi="Times" w:cs="Times"/>
          <w:bCs/>
          <w:i/>
          <w:color w:val="000000"/>
          <w:szCs w:val="29"/>
        </w:rPr>
        <w:t>}</w:t>
      </w:r>
      <w:r w:rsidRPr="00DA2F7E">
        <w:rPr>
          <w:rFonts w:ascii="Times" w:hAnsi="Times" w:cs="Times"/>
          <w:bCs/>
          <w:i/>
          <w:color w:val="000000"/>
          <w:szCs w:val="29"/>
        </w:rPr>
        <w:t>.</w:t>
      </w:r>
    </w:p>
    <w:p w14:paraId="17052B60" w14:textId="77777777" w:rsidR="000F7ED4" w:rsidRDefault="00DA2F7E" w:rsidP="00DA2F7E">
      <w:pPr>
        <w:widowControl w:val="0"/>
        <w:tabs>
          <w:tab w:val="left" w:pos="45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6</w:t>
      </w:r>
      <w:r>
        <w:rPr>
          <w:rFonts w:ascii="Times" w:hAnsi="Times" w:cs="Times"/>
          <w:b/>
          <w:bCs/>
          <w:color w:val="000000"/>
          <w:sz w:val="29"/>
          <w:szCs w:val="29"/>
        </w:rPr>
        <w:tab/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Implementation Class Model </w:t>
      </w:r>
    </w:p>
    <w:p w14:paraId="3C5DBF2B" w14:textId="77777777" w:rsidR="00DA2F7E" w:rsidRPr="00DA2F7E" w:rsidRDefault="00DA2F7E" w:rsidP="00DA2F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MS Mincho" w:eastAsia="MS Mincho" w:hAnsi="MS Mincho" w:cs="MS Mincho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6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>.1  Draw</w:t>
      </w:r>
      <w:proofErr w:type="gramEnd"/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 an implementation class diagram for your system (including </w:t>
      </w:r>
      <w:r w:rsidR="000F7ED4">
        <w:rPr>
          <w:rFonts w:ascii="MS Mincho" w:eastAsia="MS Mincho" w:hAnsi="MS Mincho" w:cs="MS Mincho"/>
          <w:color w:val="000000"/>
        </w:rPr>
        <w:t> 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associations, attributes and methods) </w:t>
      </w:r>
      <w:r w:rsidR="000F7ED4">
        <w:rPr>
          <w:rFonts w:ascii="MS Mincho" w:eastAsia="MS Mincho" w:hAnsi="MS Mincho" w:cs="MS Mincho"/>
          <w:color w:val="000000"/>
        </w:rPr>
        <w:t> </w:t>
      </w:r>
    </w:p>
    <w:p w14:paraId="737B9E6C" w14:textId="77777777" w:rsidR="00DA2F7E" w:rsidRDefault="00DA2F7E" w:rsidP="00DA2F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MS Mincho" w:eastAsia="MS Mincho" w:hAnsi="MS Mincho" w:cs="MS Mincho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6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>.2  Show</w:t>
      </w:r>
      <w:proofErr w:type="gramEnd"/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 the difference between implementation class model and design </w:t>
      </w:r>
      <w:r w:rsidR="000F7ED4">
        <w:rPr>
          <w:rFonts w:ascii="MS Mincho" w:eastAsia="MS Mincho" w:hAnsi="MS Mincho" w:cs="MS Mincho"/>
          <w:color w:val="000000"/>
        </w:rPr>
        <w:t> 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class model </w:t>
      </w:r>
      <w:r w:rsidR="000F7ED4">
        <w:rPr>
          <w:rFonts w:ascii="MS Mincho" w:eastAsia="MS Mincho" w:hAnsi="MS Mincho" w:cs="MS Mincho"/>
          <w:color w:val="000000"/>
        </w:rPr>
        <w:t> </w:t>
      </w:r>
      <w:r w:rsidR="000F7ED4">
        <w:rPr>
          <w:rFonts w:ascii="Times" w:hAnsi="Times" w:cs="Times"/>
          <w:color w:val="000000"/>
          <w:sz w:val="29"/>
          <w:szCs w:val="29"/>
        </w:rPr>
        <w:t xml:space="preserve">Construct the following two tables: </w:t>
      </w:r>
      <w:r w:rsidR="000F7ED4">
        <w:rPr>
          <w:rFonts w:ascii="MS Mincho" w:eastAsia="MS Mincho" w:hAnsi="MS Mincho" w:cs="MS Mincho"/>
          <w:color w:val="000000"/>
        </w:rPr>
        <w:t> </w:t>
      </w:r>
    </w:p>
    <w:p w14:paraId="68799236" w14:textId="77777777" w:rsidR="000F7ED4" w:rsidRDefault="000F7ED4" w:rsidP="00DA2F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Table 5.2.1: Comparison with design and implementation class </w:t>
      </w:r>
      <w:r>
        <w:rPr>
          <w:rFonts w:ascii="MS Mincho" w:eastAsia="MS Mincho" w:hAnsi="MS Mincho" w:cs="MS Mincho"/>
          <w:color w:val="000000"/>
        </w:rPr>
        <w:t> 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16"/>
        <w:gridCol w:w="1808"/>
        <w:gridCol w:w="1435"/>
        <w:gridCol w:w="1221"/>
      </w:tblGrid>
      <w:tr w:rsidR="000F7ED4" w14:paraId="389C50B7" w14:textId="77777777" w:rsidTr="00DA2F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B20EC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Class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5AC883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Method 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CB2E12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Design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B33245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Imp. </w:t>
            </w:r>
          </w:p>
        </w:tc>
      </w:tr>
      <w:tr w:rsidR="000F7ED4" w14:paraId="7D8A6306" w14:textId="77777777" w:rsidTr="00DA2F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D1598A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C1 </w:t>
            </w:r>
          </w:p>
          <w:p w14:paraId="7D64F3E5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523C8914" wp14:editId="77639509">
                  <wp:extent cx="8890" cy="889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DA68F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m1 </w:t>
            </w:r>
          </w:p>
          <w:p w14:paraId="4C1B73EC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42597321" wp14:editId="7CA29260">
                  <wp:extent cx="8890" cy="88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AF282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  <w:p w14:paraId="747653E5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03D66178" wp14:editId="5265DDFB">
                  <wp:extent cx="8890" cy="88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7D5CE4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2901D887" wp14:editId="46DC6D90">
                  <wp:extent cx="8890" cy="88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19BD4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  <w:p w14:paraId="59A3D760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116401D6" wp14:editId="44A71E06">
                  <wp:extent cx="8890" cy="88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</w:tr>
      <w:tr w:rsidR="000F7ED4" w14:paraId="7BD9547F" w14:textId="77777777" w:rsidTr="00DA2F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05E5A0" w14:textId="77777777" w:rsidR="000F7ED4" w:rsidRDefault="000F7ED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6FC20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m2 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4318AA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No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5FEB6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</w:tc>
      </w:tr>
      <w:tr w:rsidR="000F7ED4" w14:paraId="1BEC008E" w14:textId="77777777" w:rsidTr="00DA2F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B77CF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C2</w:t>
            </w:r>
            <w:r>
              <w:rPr>
                <w:rFonts w:ascii="MS Mincho" w:eastAsia="MS Mincho" w:hAnsi="MS Mincho" w:cs="MS Mincho"/>
                <w:color w:val="000000"/>
                <w:sz w:val="29"/>
                <w:szCs w:val="29"/>
              </w:rPr>
              <w:t> </w:t>
            </w: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(C2 is added in design)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801ACA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m1 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08204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No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D883A2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5A379742" wp14:editId="21B298F8">
                  <wp:extent cx="8890" cy="88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AFD3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</w:tc>
      </w:tr>
      <w:tr w:rsidR="000F7ED4" w14:paraId="12A4F851" w14:textId="77777777" w:rsidTr="00DA2F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E0554" w14:textId="77777777" w:rsidR="000F7ED4" w:rsidRDefault="000F7ED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7F34C5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m2 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182775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No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AE8EB2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</w:tc>
      </w:tr>
      <w:tr w:rsidR="000F7ED4" w14:paraId="07FA2D3F" w14:textId="77777777" w:rsidTr="00DA2F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6F0FF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C3</w:t>
            </w:r>
            <w:r>
              <w:rPr>
                <w:rFonts w:ascii="MS Mincho" w:eastAsia="MS Mincho" w:hAnsi="MS Mincho" w:cs="MS Mincho"/>
                <w:color w:val="000000"/>
                <w:sz w:val="29"/>
                <w:szCs w:val="29"/>
              </w:rPr>
              <w:t> </w:t>
            </w: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(C3 is removed in design) </w:t>
            </w:r>
          </w:p>
          <w:p w14:paraId="19E861F9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5BA31B56" wp14:editId="1B5CA9C1">
                  <wp:extent cx="8890" cy="88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34030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m1 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C223CA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E3D89F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No </w:t>
            </w:r>
          </w:p>
        </w:tc>
      </w:tr>
      <w:tr w:rsidR="000F7ED4" w14:paraId="74F8851B" w14:textId="77777777" w:rsidTr="00DA2F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A6896E" w14:textId="77777777" w:rsidR="000F7ED4" w:rsidRDefault="000F7ED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2F5A3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m2 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C63C4A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3C70F" w14:textId="77777777" w:rsidR="000F7ED4" w:rsidRDefault="000F7E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No </w:t>
            </w:r>
          </w:p>
        </w:tc>
      </w:tr>
    </w:tbl>
    <w:p w14:paraId="7D1743E8" w14:textId="77777777" w:rsidR="00DA2F7E" w:rsidRDefault="00DA2F7E" w:rsidP="000F7E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00951917" w14:textId="77777777" w:rsidR="000F7ED4" w:rsidRDefault="000F7ED4" w:rsidP="00DA2F7E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 w:rsidRPr="00DA2F7E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Table 5.2.2: Summary of implementation class/method changed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</w:p>
    <w:p w14:paraId="72F039EE" w14:textId="77777777" w:rsidR="000F7ED4" w:rsidRDefault="000F7ED4" w:rsidP="00725B9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i/>
          <w:iCs/>
          <w:color w:val="000000"/>
          <w:sz w:val="29"/>
          <w:szCs w:val="29"/>
        </w:rPr>
        <w:t xml:space="preserve">Note: Number of modified means the number of modification of signature. </w:t>
      </w:r>
    </w:p>
    <w:p w14:paraId="04EB509C" w14:textId="77777777" w:rsidR="000F7ED4" w:rsidRDefault="00725B96" w:rsidP="00725B96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7</w:t>
      </w:r>
      <w:r>
        <w:rPr>
          <w:rFonts w:ascii="Times" w:hAnsi="Times" w:cs="Times"/>
          <w:b/>
          <w:bCs/>
          <w:color w:val="000000"/>
          <w:sz w:val="29"/>
          <w:szCs w:val="29"/>
        </w:rPr>
        <w:tab/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Programming </w:t>
      </w:r>
    </w:p>
    <w:p w14:paraId="528013F6" w14:textId="77777777" w:rsidR="000F7ED4" w:rsidRDefault="00725B96" w:rsidP="00725B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7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>.1  Snapshots</w:t>
      </w:r>
      <w:proofErr w:type="gramEnd"/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 of system execution (optional) </w:t>
      </w:r>
      <w:r w:rsidR="000F7ED4">
        <w:rPr>
          <w:rFonts w:ascii="MS Mincho" w:eastAsia="MS Mincho" w:hAnsi="MS Mincho" w:cs="MS Mincho"/>
          <w:color w:val="000000"/>
        </w:rPr>
        <w:t> </w:t>
      </w:r>
    </w:p>
    <w:p w14:paraId="168AB36A" w14:textId="77777777" w:rsidR="000F7ED4" w:rsidRDefault="00725B96" w:rsidP="00725B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7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>.2  Source</w:t>
      </w:r>
      <w:proofErr w:type="gramEnd"/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 Code Listing </w:t>
      </w:r>
      <w:r w:rsidR="000F7ED4">
        <w:rPr>
          <w:rFonts w:ascii="MS Mincho" w:eastAsia="MS Mincho" w:hAnsi="MS Mincho" w:cs="MS Mincho"/>
          <w:color w:val="000000"/>
        </w:rPr>
        <w:t> </w:t>
      </w:r>
    </w:p>
    <w:p w14:paraId="6211A453" w14:textId="77777777" w:rsidR="000F7ED4" w:rsidRDefault="00725B96" w:rsidP="00725B96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8</w:t>
      </w:r>
      <w:r>
        <w:rPr>
          <w:rFonts w:ascii="Times" w:hAnsi="Times" w:cs="Times"/>
          <w:b/>
          <w:bCs/>
          <w:color w:val="000000"/>
          <w:sz w:val="29"/>
          <w:szCs w:val="29"/>
        </w:rPr>
        <w:tab/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Unit Testing </w:t>
      </w:r>
    </w:p>
    <w:p w14:paraId="59D9F48B" w14:textId="77777777" w:rsidR="000F7ED4" w:rsidRDefault="00725B96" w:rsidP="00725B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8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>.1  Snapshots</w:t>
      </w:r>
      <w:proofErr w:type="gramEnd"/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 of testing result (optional) </w:t>
      </w:r>
      <w:r w:rsidR="000F7ED4">
        <w:rPr>
          <w:rFonts w:ascii="MS Mincho" w:eastAsia="MS Mincho" w:hAnsi="MS Mincho" w:cs="MS Mincho"/>
          <w:color w:val="000000"/>
        </w:rPr>
        <w:t> </w:t>
      </w:r>
    </w:p>
    <w:p w14:paraId="19876405" w14:textId="77777777" w:rsidR="000F7ED4" w:rsidRDefault="00725B96" w:rsidP="00725B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8</w:t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>.2  Unit</w:t>
      </w:r>
      <w:proofErr w:type="gramEnd"/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 Testing Code Listing </w:t>
      </w:r>
      <w:r w:rsidR="000F7ED4">
        <w:rPr>
          <w:rFonts w:ascii="MS Mincho" w:eastAsia="MS Mincho" w:hAnsi="MS Mincho" w:cs="MS Mincho"/>
          <w:color w:val="000000"/>
        </w:rPr>
        <w:t> </w:t>
      </w:r>
    </w:p>
    <w:p w14:paraId="7A14E064" w14:textId="77777777" w:rsidR="000F7ED4" w:rsidRDefault="00725B96" w:rsidP="00725B96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9</w:t>
      </w:r>
      <w:r>
        <w:rPr>
          <w:rFonts w:ascii="Times" w:hAnsi="Times" w:cs="Times"/>
          <w:b/>
          <w:bCs/>
          <w:color w:val="000000"/>
          <w:sz w:val="29"/>
          <w:szCs w:val="29"/>
        </w:rPr>
        <w:tab/>
      </w:r>
      <w:r w:rsidR="000F7ED4">
        <w:rPr>
          <w:rFonts w:ascii="Times" w:hAnsi="Times" w:cs="Times"/>
          <w:b/>
          <w:bCs/>
          <w:color w:val="000000"/>
          <w:sz w:val="29"/>
          <w:szCs w:val="29"/>
        </w:rPr>
        <w:t xml:space="preserve">Measurement </w:t>
      </w:r>
    </w:p>
    <w:p w14:paraId="0DF14E99" w14:textId="77777777" w:rsidR="000F7ED4" w:rsidRDefault="000F7ED4" w:rsidP="00725B96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340" w:lineRule="atLeast"/>
        <w:ind w:left="36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How many hours did you spend in this homework? Please record the time precisely in “</w:t>
      </w:r>
      <w:r>
        <w:rPr>
          <w:rFonts w:ascii="Courier" w:hAnsi="Courier" w:cs="Courier"/>
          <w:color w:val="000000"/>
          <w:sz w:val="29"/>
          <w:szCs w:val="29"/>
        </w:rPr>
        <w:t xml:space="preserve">YY/MM/DD </w:t>
      </w:r>
      <w:proofErr w:type="spellStart"/>
      <w:r>
        <w:rPr>
          <w:rFonts w:ascii="Courier" w:hAnsi="Courier" w:cs="Courier"/>
          <w:color w:val="000000"/>
          <w:sz w:val="29"/>
          <w:szCs w:val="29"/>
        </w:rPr>
        <w:t>HH:mm</w:t>
      </w:r>
      <w:proofErr w:type="spellEnd"/>
      <w:r>
        <w:rPr>
          <w:rFonts w:ascii="Courier" w:hAnsi="Courier" w:cs="Courier"/>
          <w:color w:val="000000"/>
          <w:sz w:val="29"/>
          <w:szCs w:val="29"/>
        </w:rPr>
        <w:t xml:space="preserve"> ~ </w:t>
      </w:r>
      <w:proofErr w:type="spellStart"/>
      <w:r>
        <w:rPr>
          <w:rFonts w:ascii="Courier" w:hAnsi="Courier" w:cs="Courier"/>
          <w:color w:val="000000"/>
          <w:sz w:val="29"/>
          <w:szCs w:val="29"/>
        </w:rPr>
        <w:t>HH:mm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” format. </w:t>
      </w:r>
      <w:r w:rsidRPr="00725B96">
        <w:rPr>
          <w:rFonts w:ascii="Times" w:hAnsi="Times" w:cs="Times"/>
          <w:b/>
          <w:bCs/>
          <w:color w:val="000000"/>
          <w:sz w:val="29"/>
          <w:szCs w:val="29"/>
          <w:u w:val="single"/>
        </w:rPr>
        <w:t>Keep logging precisely for each team member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. </w:t>
      </w:r>
    </w:p>
    <w:p w14:paraId="7D60F734" w14:textId="77777777" w:rsidR="002E0236" w:rsidRDefault="00725B96"/>
    <w:sectPr w:rsidR="002E0236" w:rsidSect="005356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D4"/>
    <w:rsid w:val="000F7ED4"/>
    <w:rsid w:val="00106AC6"/>
    <w:rsid w:val="00120248"/>
    <w:rsid w:val="00441BD7"/>
    <w:rsid w:val="00725B96"/>
    <w:rsid w:val="00772971"/>
    <w:rsid w:val="008C0E8F"/>
    <w:rsid w:val="009C2674"/>
    <w:rsid w:val="00DA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9E1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401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Jumiyani</dc:creator>
  <cp:keywords/>
  <dc:description/>
  <cp:lastModifiedBy>Rahil Jumiyani</cp:lastModifiedBy>
  <cp:revision>1</cp:revision>
  <dcterms:created xsi:type="dcterms:W3CDTF">2018-07-11T08:19:00Z</dcterms:created>
  <dcterms:modified xsi:type="dcterms:W3CDTF">2018-07-11T15:31:00Z</dcterms:modified>
</cp:coreProperties>
</file>